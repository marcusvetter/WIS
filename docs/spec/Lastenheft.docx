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BA" w:rsidRDefault="00587096" w:rsidP="00587096">
      <w:pPr>
        <w:pStyle w:val="berschrift1"/>
      </w:pPr>
      <w:r>
        <w:t>Aufgabenblatt 2 – Lastenheft</w:t>
      </w:r>
      <w:r w:rsidR="0067060A">
        <w:t xml:space="preserve"> für Wahlinformationssystem</w:t>
      </w:r>
    </w:p>
    <w:p w:rsidR="0067060A" w:rsidRDefault="0067060A" w:rsidP="0067060A">
      <w:pPr>
        <w:rPr>
          <w:b/>
          <w:bCs/>
        </w:rPr>
      </w:pPr>
    </w:p>
    <w:p w:rsidR="0067060A" w:rsidRDefault="00714939" w:rsidP="00296653">
      <w:pPr>
        <w:pStyle w:val="berschrift2"/>
        <w:spacing w:after="120"/>
      </w:pPr>
      <w:r>
        <w:t>Benutzer-Schnittstelle</w:t>
      </w:r>
    </w:p>
    <w:p w:rsidR="0067060A" w:rsidRPr="00ED4B74" w:rsidRDefault="0067060A" w:rsidP="008C13B7">
      <w:pPr>
        <w:pStyle w:val="Listenabsatz"/>
        <w:numPr>
          <w:ilvl w:val="0"/>
          <w:numId w:val="22"/>
        </w:numPr>
        <w:spacing w:after="240"/>
      </w:pPr>
      <w:r w:rsidRPr="00ED4B74">
        <w:t>Das System soll Benutzern über eine Browser-basierte Oberfläche die in den funktionalen Anforderungen definierten Ergebnis- und Analysemöglichkeiten zur Verfügung stellen</w:t>
      </w:r>
    </w:p>
    <w:p w:rsidR="0067060A" w:rsidRPr="00ED4B74" w:rsidRDefault="0067060A" w:rsidP="00B20A68">
      <w:pPr>
        <w:pStyle w:val="Listenabsatz"/>
        <w:numPr>
          <w:ilvl w:val="0"/>
          <w:numId w:val="22"/>
        </w:numPr>
        <w:spacing w:after="0"/>
      </w:pPr>
      <w:r w:rsidRPr="00ED4B74">
        <w:t>Die Anzeige dieser Ergebnisse/Analysen soll in tabellarischer Form erfolgen und – soweit sinnvoll – als Diagramme visualisiert werden</w:t>
      </w:r>
    </w:p>
    <w:p w:rsidR="0067060A" w:rsidRPr="00ED4B74" w:rsidRDefault="000D0B65" w:rsidP="00ED4B74">
      <w:pPr>
        <w:pStyle w:val="Listenabsatz"/>
        <w:numPr>
          <w:ilvl w:val="0"/>
          <w:numId w:val="22"/>
        </w:numPr>
        <w:rPr>
          <w:b/>
          <w:bCs/>
        </w:rPr>
      </w:pPr>
      <w:r>
        <w:t>Die Erfassung von Erst- und Zwei</w:t>
      </w:r>
      <w:r w:rsidR="00CA1324">
        <w:t>t</w:t>
      </w:r>
      <w:r>
        <w:t>stimmen soll über eine Web-Oberfläche ermöglicht werden</w:t>
      </w:r>
    </w:p>
    <w:p w:rsidR="0067060A" w:rsidRDefault="0067060A" w:rsidP="0067060A">
      <w:pPr>
        <w:rPr>
          <w:b/>
          <w:bCs/>
        </w:rPr>
      </w:pPr>
    </w:p>
    <w:p w:rsidR="0067060A" w:rsidRDefault="0067060A" w:rsidP="00296653">
      <w:pPr>
        <w:pStyle w:val="berschrift2"/>
        <w:spacing w:after="120"/>
      </w:pPr>
      <w:r>
        <w:t>Funktionale Anforderungen</w:t>
      </w:r>
    </w:p>
    <w:p w:rsidR="0067060A" w:rsidRDefault="0067060A" w:rsidP="00ED4B74">
      <w:pPr>
        <w:pStyle w:val="Listenabsatz"/>
        <w:numPr>
          <w:ilvl w:val="0"/>
          <w:numId w:val="23"/>
        </w:numPr>
      </w:pPr>
      <w:r>
        <w:t xml:space="preserve">Das System soll folgende </w:t>
      </w:r>
      <w:r w:rsidR="00F25DE4">
        <w:t xml:space="preserve">Ergebnisse  und </w:t>
      </w:r>
      <w:r>
        <w:t xml:space="preserve">Analysemöglichkeiten </w:t>
      </w:r>
      <w:r w:rsidR="00F25DE4">
        <w:t>z</w:t>
      </w:r>
      <w:r>
        <w:t>ur Verfügung stellen:</w:t>
      </w:r>
    </w:p>
    <w:p w:rsidR="0067060A" w:rsidRDefault="0067060A" w:rsidP="00ED4B74">
      <w:pPr>
        <w:pStyle w:val="Listenabsatz"/>
        <w:numPr>
          <w:ilvl w:val="1"/>
          <w:numId w:val="23"/>
        </w:numPr>
      </w:pPr>
      <w:r>
        <w:t xml:space="preserve">Stimmverteilungen pro Kandidat </w:t>
      </w:r>
      <w:r w:rsidR="002E2C73">
        <w:t>/ Partei</w:t>
      </w:r>
    </w:p>
    <w:p w:rsidR="0067060A" w:rsidRDefault="0067060A" w:rsidP="00ED4B74">
      <w:pPr>
        <w:pStyle w:val="Listenabsatz"/>
        <w:numPr>
          <w:ilvl w:val="1"/>
          <w:numId w:val="23"/>
        </w:numPr>
      </w:pPr>
      <w:r>
        <w:t>Zweit</w:t>
      </w:r>
      <w:r w:rsidR="00697727">
        <w:t>stimmenverteilung auf Wahlkreis</w:t>
      </w:r>
      <w:r>
        <w:t>- sowie Bundesebene</w:t>
      </w:r>
    </w:p>
    <w:p w:rsidR="0067060A" w:rsidRDefault="0067060A" w:rsidP="00ED4B74">
      <w:pPr>
        <w:pStyle w:val="Listenabsatz"/>
        <w:numPr>
          <w:ilvl w:val="1"/>
          <w:numId w:val="23"/>
        </w:numPr>
      </w:pPr>
      <w:r>
        <w:t>Liste der in den Bundestag gewählten Kandidaten (</w:t>
      </w:r>
      <w:r w:rsidR="007411DC">
        <w:t>Direktmandate</w:t>
      </w:r>
      <w:r>
        <w:t xml:space="preserve">, Listenmandate, Überhangmandate) mit </w:t>
      </w:r>
      <w:r w:rsidR="007411DC">
        <w:t>Aggregation</w:t>
      </w:r>
      <w:r>
        <w:t xml:space="preserve"> der Mandate nach Partei und Bundesland</w:t>
      </w:r>
    </w:p>
    <w:p w:rsidR="0067060A" w:rsidRDefault="0067060A" w:rsidP="00ED4B74">
      <w:pPr>
        <w:pStyle w:val="Listenabsatz"/>
        <w:numPr>
          <w:ilvl w:val="1"/>
          <w:numId w:val="23"/>
        </w:numPr>
      </w:pPr>
      <w:r>
        <w:t xml:space="preserve">Wahlbeteiligung aufgeschlüsselt  </w:t>
      </w:r>
      <w:r w:rsidR="0052278C">
        <w:t xml:space="preserve">bis zur </w:t>
      </w:r>
      <w:r w:rsidR="004E3C4B">
        <w:t>Wahlkreis</w:t>
      </w:r>
      <w:r>
        <w:t>ebene</w:t>
      </w:r>
    </w:p>
    <w:p w:rsidR="0067060A" w:rsidRDefault="009D1619" w:rsidP="00ED4B74">
      <w:pPr>
        <w:pStyle w:val="Listenabsatz"/>
        <w:numPr>
          <w:ilvl w:val="1"/>
          <w:numId w:val="23"/>
        </w:numPr>
      </w:pPr>
      <w:r>
        <w:t>(V</w:t>
      </w:r>
      <w:r w:rsidR="0067060A">
        <w:t>ergleichende) Analysen auf verschiedenen Ebenen auch über mehrere Jahre</w:t>
      </w:r>
    </w:p>
    <w:p w:rsidR="0067060A" w:rsidRPr="00ED4B74" w:rsidRDefault="0067060A" w:rsidP="00ED4B74">
      <w:pPr>
        <w:pStyle w:val="Listenabsatz"/>
        <w:numPr>
          <w:ilvl w:val="0"/>
          <w:numId w:val="23"/>
        </w:numPr>
        <w:rPr>
          <w:b/>
          <w:bCs/>
        </w:rPr>
      </w:pPr>
      <w:r>
        <w:t>Das System soll eine Schnittstelle zur Eingabe von Erst- und Zweitstimmen entsprechend den Wahl</w:t>
      </w:r>
      <w:r w:rsidR="00A812D4">
        <w:t>kreisen</w:t>
      </w:r>
      <w:r>
        <w:t xml:space="preserve"> bieten</w:t>
      </w:r>
    </w:p>
    <w:p w:rsidR="0067060A" w:rsidRDefault="0067060A" w:rsidP="0067060A">
      <w:pPr>
        <w:rPr>
          <w:b/>
          <w:bCs/>
        </w:rPr>
      </w:pPr>
    </w:p>
    <w:p w:rsidR="0067060A" w:rsidRDefault="0067060A" w:rsidP="00296653">
      <w:pPr>
        <w:pStyle w:val="berschrift2"/>
        <w:spacing w:after="120"/>
      </w:pPr>
      <w:r>
        <w:t>Nicht-funktionale Anforderungen</w:t>
      </w:r>
    </w:p>
    <w:p w:rsidR="0067060A" w:rsidRDefault="00930F57" w:rsidP="00B20A68">
      <w:pPr>
        <w:pStyle w:val="Listenabsatz"/>
        <w:numPr>
          <w:ilvl w:val="0"/>
          <w:numId w:val="24"/>
        </w:numPr>
      </w:pPr>
      <w:r>
        <w:t>A</w:t>
      </w:r>
      <w:r w:rsidR="0067060A">
        <w:t>m Wahlabend müssen ca. 80 Millionen gleichzeitige Abfragen auf die aggregierten Ergebnisse möglich sein</w:t>
      </w:r>
    </w:p>
    <w:p w:rsidR="0067060A" w:rsidRDefault="00930F57" w:rsidP="00B20A68">
      <w:pPr>
        <w:pStyle w:val="Listenabsatz"/>
        <w:numPr>
          <w:ilvl w:val="0"/>
          <w:numId w:val="24"/>
        </w:numPr>
      </w:pPr>
      <w:r>
        <w:t>E</w:t>
      </w:r>
      <w:r w:rsidR="0067060A">
        <w:t xml:space="preserve">infache Ergebnislisten sollen innerhalb von </w:t>
      </w:r>
      <w:r w:rsidR="008E0F82">
        <w:t>200 Millis</w:t>
      </w:r>
      <w:r w:rsidR="0067060A">
        <w:t>ekunden dem Benutzer angezeigt werden</w:t>
      </w:r>
    </w:p>
    <w:p w:rsidR="0067060A" w:rsidRDefault="00905E2C" w:rsidP="00B20A68">
      <w:pPr>
        <w:pStyle w:val="Listenabsatz"/>
        <w:numPr>
          <w:ilvl w:val="0"/>
          <w:numId w:val="24"/>
        </w:numPr>
      </w:pPr>
      <w:r>
        <w:t>K</w:t>
      </w:r>
      <w:r w:rsidR="0067060A">
        <w:t xml:space="preserve">omplexe </w:t>
      </w:r>
      <w:r w:rsidR="00F161B6">
        <w:t>Analysen sollen innerhalb von einer</w:t>
      </w:r>
      <w:r w:rsidR="00263C71">
        <w:t xml:space="preserve"> Sekunde </w:t>
      </w:r>
      <w:r w:rsidR="0067060A">
        <w:t>angezeigt werden</w:t>
      </w:r>
    </w:p>
    <w:p w:rsidR="0067060A" w:rsidRDefault="0067060A" w:rsidP="00B20A68">
      <w:pPr>
        <w:pStyle w:val="Listenabsatz"/>
        <w:numPr>
          <w:ilvl w:val="0"/>
          <w:numId w:val="24"/>
        </w:numPr>
      </w:pPr>
      <w:r>
        <w:t>Das System muss die Manipulation der Ergebnisse durch unberechtigtes Hinzufügen, Ändern oder Löschen von Stimmen</w:t>
      </w:r>
      <w:r w:rsidR="00595569">
        <w:t xml:space="preserve"> </w:t>
      </w:r>
      <w:r>
        <w:t>verhindern</w:t>
      </w:r>
    </w:p>
    <w:p w:rsidR="0067060A" w:rsidRDefault="0067060A" w:rsidP="00B20A68">
      <w:pPr>
        <w:pStyle w:val="Listenabsatz"/>
        <w:numPr>
          <w:ilvl w:val="0"/>
          <w:numId w:val="24"/>
        </w:numPr>
      </w:pPr>
      <w:r>
        <w:t>Die Anonymität der Wahl, insbesondere die Nichtverknüpfbarkeit von Stimmen zu Wählern, muss gewährleistet sein</w:t>
      </w:r>
    </w:p>
    <w:p w:rsidR="0067060A" w:rsidRDefault="0067060A" w:rsidP="00B20A68">
      <w:pPr>
        <w:pStyle w:val="Listenabsatz"/>
        <w:numPr>
          <w:ilvl w:val="0"/>
          <w:numId w:val="24"/>
        </w:numPr>
      </w:pPr>
      <w:r>
        <w:t xml:space="preserve">Ergebnis- und Analysenberechnung soll innerhalb des Systems </w:t>
      </w:r>
      <w:r w:rsidR="005A57F9">
        <w:t>mit der Anfragesprache</w:t>
      </w:r>
      <w:r>
        <w:t xml:space="preserve"> SQL erfolgen </w:t>
      </w:r>
    </w:p>
    <w:p w:rsidR="0067060A" w:rsidRDefault="0067060A" w:rsidP="0067060A"/>
    <w:p w:rsidR="00296653" w:rsidRDefault="00296653" w:rsidP="0067060A"/>
    <w:p w:rsidR="003A799E" w:rsidRDefault="003A799E" w:rsidP="0067060A"/>
    <w:p w:rsidR="0067060A" w:rsidRDefault="0067060A" w:rsidP="00296653">
      <w:pPr>
        <w:pStyle w:val="berschrift2"/>
        <w:spacing w:after="120"/>
      </w:pPr>
      <w:r>
        <w:lastRenderedPageBreak/>
        <w:t>Mengengerüst</w:t>
      </w:r>
    </w:p>
    <w:p w:rsidR="0067060A" w:rsidRDefault="0067060A" w:rsidP="00B20A68">
      <w:pPr>
        <w:pStyle w:val="Listenabsatz"/>
        <w:numPr>
          <w:ilvl w:val="0"/>
          <w:numId w:val="25"/>
        </w:numPr>
      </w:pPr>
      <w:r>
        <w:t>60 Millionen Erst- und Zweitstimmen der aktuellsten Wahl sollen</w:t>
      </w:r>
      <w:r w:rsidR="00F5076D">
        <w:t xml:space="preserve"> separat</w:t>
      </w:r>
      <w:r>
        <w:t xml:space="preserve"> gespeichert werden</w:t>
      </w:r>
    </w:p>
    <w:p w:rsidR="0067060A" w:rsidRDefault="008D4081" w:rsidP="00B20A68">
      <w:pPr>
        <w:pStyle w:val="Listenabsatz"/>
        <w:numPr>
          <w:ilvl w:val="0"/>
          <w:numId w:val="25"/>
        </w:numPr>
      </w:pPr>
      <w:r>
        <w:t>F</w:t>
      </w:r>
      <w:r w:rsidR="0067060A">
        <w:t>ür die vergangenen 10 Wahlen so</w:t>
      </w:r>
      <w:r w:rsidR="00B85C19">
        <w:t xml:space="preserve">llen jeweils für 299 Wahlkreise, </w:t>
      </w:r>
      <w:r w:rsidR="0067060A">
        <w:t xml:space="preserve">50 Kandidaten und 50 Landeslisten aggregierte Stimmdaten gespeichert </w:t>
      </w:r>
      <w:r w:rsidR="00224639">
        <w:t>werden</w:t>
      </w:r>
    </w:p>
    <w:p w:rsidR="0067060A" w:rsidRDefault="0067060A" w:rsidP="00B20A68">
      <w:pPr>
        <w:pStyle w:val="Listenabsatz"/>
        <w:numPr>
          <w:ilvl w:val="0"/>
          <w:numId w:val="25"/>
        </w:numPr>
      </w:pPr>
      <w:r>
        <w:t>An statischen Daten sollen folgende Kapazitäten gespeichert werden können:</w:t>
      </w:r>
    </w:p>
    <w:p w:rsidR="0067060A" w:rsidRDefault="0067060A" w:rsidP="00B20A68">
      <w:pPr>
        <w:pStyle w:val="Listenabsatz"/>
        <w:numPr>
          <w:ilvl w:val="1"/>
          <w:numId w:val="25"/>
        </w:numPr>
      </w:pPr>
      <w:r>
        <w:t>Parteien: 50</w:t>
      </w:r>
    </w:p>
    <w:p w:rsidR="0067060A" w:rsidRDefault="0067060A" w:rsidP="00B20A68">
      <w:pPr>
        <w:pStyle w:val="Listenabsatz"/>
        <w:numPr>
          <w:ilvl w:val="1"/>
          <w:numId w:val="25"/>
        </w:numPr>
      </w:pPr>
      <w:r>
        <w:t>Bundesländer: 16</w:t>
      </w:r>
    </w:p>
    <w:p w:rsidR="0067060A" w:rsidRDefault="0067060A" w:rsidP="00B20A68">
      <w:pPr>
        <w:pStyle w:val="Listenabsatz"/>
        <w:numPr>
          <w:ilvl w:val="1"/>
          <w:numId w:val="25"/>
        </w:numPr>
      </w:pPr>
      <w:r>
        <w:t>Wahlkreise: 299</w:t>
      </w:r>
    </w:p>
    <w:p w:rsidR="000C6CBD" w:rsidRPr="007930D1" w:rsidRDefault="0067060A" w:rsidP="0067060A">
      <w:pPr>
        <w:pStyle w:val="Listenabsatz"/>
        <w:numPr>
          <w:ilvl w:val="1"/>
          <w:numId w:val="25"/>
        </w:numPr>
        <w:rPr>
          <w:b/>
          <w:bCs/>
        </w:rPr>
      </w:pPr>
      <w:r>
        <w:t>Kandidaten: 299x</w:t>
      </w:r>
      <w:r w:rsidR="009F4C7B">
        <w:t>20 + 20x16x</w:t>
      </w:r>
      <w:r>
        <w:t>50</w:t>
      </w:r>
      <w:r w:rsidR="00CF70F1">
        <w:t xml:space="preserve"> (Direktkandidaten plus Listenkandidaten)</w:t>
      </w:r>
    </w:p>
    <w:p w:rsidR="007930D1" w:rsidRPr="007930D1" w:rsidRDefault="007930D1" w:rsidP="007930D1">
      <w:pPr>
        <w:pStyle w:val="Listenabsatz"/>
        <w:ind w:left="1440"/>
        <w:rPr>
          <w:b/>
          <w:bCs/>
        </w:rPr>
      </w:pPr>
    </w:p>
    <w:p w:rsidR="0067060A" w:rsidRDefault="0067060A" w:rsidP="00296653">
      <w:pPr>
        <w:pStyle w:val="berschrift2"/>
        <w:spacing w:after="120"/>
      </w:pPr>
      <w:r>
        <w:t>Abnahmekriterien</w:t>
      </w:r>
    </w:p>
    <w:p w:rsidR="0067060A" w:rsidRDefault="0067060A" w:rsidP="00FA607E">
      <w:pPr>
        <w:pStyle w:val="Listenabsatz"/>
        <w:numPr>
          <w:ilvl w:val="0"/>
          <w:numId w:val="26"/>
        </w:numPr>
      </w:pPr>
      <w:r>
        <w:t>Der Kunde soll Erst- und Zweitstimmen ins System einpflegen können</w:t>
      </w:r>
    </w:p>
    <w:p w:rsidR="0067060A" w:rsidRDefault="0067060A" w:rsidP="00FA607E">
      <w:pPr>
        <w:pStyle w:val="Listenabsatz"/>
        <w:numPr>
          <w:ilvl w:val="0"/>
          <w:numId w:val="26"/>
        </w:numPr>
      </w:pPr>
      <w:r>
        <w:t>Der Kunde soll die Sitzverteilung einer Bundestagswahl abrufen können</w:t>
      </w:r>
    </w:p>
    <w:p w:rsidR="00587096" w:rsidRPr="00587096" w:rsidRDefault="0067060A" w:rsidP="00FA607E">
      <w:pPr>
        <w:pStyle w:val="Listenabsatz"/>
        <w:numPr>
          <w:ilvl w:val="0"/>
          <w:numId w:val="26"/>
        </w:numPr>
      </w:pPr>
      <w:r>
        <w:t xml:space="preserve">Der Kunde soll eine Tabelle mit den aggregierten Erststimmen der Kandidaten pro Wahlkreis abrufen können </w:t>
      </w:r>
      <w:bookmarkStart w:id="0" w:name="_GoBack"/>
      <w:bookmarkEnd w:id="0"/>
    </w:p>
    <w:sectPr w:rsidR="00587096" w:rsidRPr="00587096" w:rsidSect="00587096">
      <w:headerReference w:type="default" r:id="rId8"/>
      <w:pgSz w:w="11906" w:h="16838"/>
      <w:pgMar w:top="1418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051" w:rsidRDefault="00C41051" w:rsidP="004D170F">
      <w:pPr>
        <w:spacing w:after="0" w:line="240" w:lineRule="auto"/>
      </w:pPr>
      <w:r>
        <w:separator/>
      </w:r>
    </w:p>
  </w:endnote>
  <w:endnote w:type="continuationSeparator" w:id="0">
    <w:p w:rsidR="00C41051" w:rsidRDefault="00C41051" w:rsidP="004D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051" w:rsidRDefault="00C41051" w:rsidP="004D170F">
      <w:pPr>
        <w:spacing w:after="0" w:line="240" w:lineRule="auto"/>
      </w:pPr>
      <w:r>
        <w:separator/>
      </w:r>
    </w:p>
  </w:footnote>
  <w:footnote w:type="continuationSeparator" w:id="0">
    <w:p w:rsidR="00C41051" w:rsidRDefault="00C41051" w:rsidP="004D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66"/>
      <w:gridCol w:w="1220"/>
    </w:tblGrid>
    <w:tr w:rsidR="00921CAD">
      <w:tc>
        <w:tcPr>
          <w:tcW w:w="0" w:type="auto"/>
          <w:tcBorders>
            <w:right w:val="single" w:sz="6" w:space="0" w:color="000000" w:themeColor="text1"/>
          </w:tcBorders>
        </w:tcPr>
        <w:p w:rsidR="00B85427" w:rsidRDefault="00DF2C16">
          <w:pPr>
            <w:pStyle w:val="Kopfzeile"/>
            <w:jc w:val="right"/>
          </w:pPr>
          <w:r>
            <w:t>Sebastian Wöhrl, Marcus Vetter</w:t>
          </w:r>
        </w:p>
        <w:sdt>
          <w:sdtPr>
            <w:rPr>
              <w:b/>
              <w:bCs/>
            </w:rPr>
            <w:alias w:val="Titel"/>
            <w:id w:val="78735415"/>
            <w:placeholder>
              <w:docPart w:val="2C8B7510EADD490BB908892372EF918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21CAD" w:rsidRDefault="00DF2C16" w:rsidP="00B82464">
              <w:pPr>
                <w:pStyle w:val="Kopfzeile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Datenbanksysteme</w:t>
              </w:r>
              <w:r w:rsidR="00921CAD">
                <w:rPr>
                  <w:b/>
                  <w:bCs/>
                </w:rPr>
                <w:t xml:space="preserve"> (WS1</w:t>
              </w:r>
              <w:r>
                <w:rPr>
                  <w:b/>
                  <w:bCs/>
                </w:rPr>
                <w:t>2</w:t>
              </w:r>
              <w:r w:rsidR="00921CAD">
                <w:rPr>
                  <w:b/>
                  <w:bCs/>
                </w:rPr>
                <w:t>/1</w:t>
              </w:r>
              <w:r>
                <w:rPr>
                  <w:b/>
                  <w:bCs/>
                </w:rPr>
                <w:t>3</w:t>
              </w:r>
              <w:r w:rsidR="00921CAD">
                <w:rPr>
                  <w:b/>
                  <w:bCs/>
                </w:rPr>
                <w:t>)</w:t>
              </w:r>
              <w:r w:rsidR="00587096">
                <w:rPr>
                  <w:b/>
                  <w:bCs/>
                </w:rPr>
                <w:t>, Aufgabenblatt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21CAD" w:rsidRDefault="00921CAD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65359">
            <w:rPr>
              <w:noProof/>
            </w:rPr>
            <w:t>2</w:t>
          </w:r>
          <w:r>
            <w:fldChar w:fldCharType="end"/>
          </w:r>
        </w:p>
        <w:p w:rsidR="00921CAD" w:rsidRDefault="00601F79">
          <w:pPr>
            <w:pStyle w:val="Kopfzeile"/>
            <w:rPr>
              <w:b/>
              <w:bCs/>
            </w:rPr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465359">
            <w:rPr>
              <w:noProof/>
            </w:rPr>
            <w:t>18.01.2013</w:t>
          </w:r>
          <w:r>
            <w:fldChar w:fldCharType="end"/>
          </w:r>
        </w:p>
      </w:tc>
    </w:tr>
  </w:tbl>
  <w:p w:rsidR="00921CAD" w:rsidRDefault="00921C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13B423BF"/>
    <w:multiLevelType w:val="hybridMultilevel"/>
    <w:tmpl w:val="35403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341A9"/>
    <w:multiLevelType w:val="hybridMultilevel"/>
    <w:tmpl w:val="8A763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13399"/>
    <w:multiLevelType w:val="hybridMultilevel"/>
    <w:tmpl w:val="8ADC9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D6D85"/>
    <w:multiLevelType w:val="hybridMultilevel"/>
    <w:tmpl w:val="ED5C813E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A639B"/>
    <w:multiLevelType w:val="hybridMultilevel"/>
    <w:tmpl w:val="004E140A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2484A"/>
    <w:multiLevelType w:val="hybridMultilevel"/>
    <w:tmpl w:val="E2AC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43274"/>
    <w:multiLevelType w:val="hybridMultilevel"/>
    <w:tmpl w:val="8D242C02"/>
    <w:lvl w:ilvl="0" w:tplc="4CD05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810B0"/>
    <w:multiLevelType w:val="hybridMultilevel"/>
    <w:tmpl w:val="ABB24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D2DAF"/>
    <w:multiLevelType w:val="hybridMultilevel"/>
    <w:tmpl w:val="9DD21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B14FF"/>
    <w:multiLevelType w:val="hybridMultilevel"/>
    <w:tmpl w:val="54A22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B2000"/>
    <w:multiLevelType w:val="hybridMultilevel"/>
    <w:tmpl w:val="A4304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04A5F"/>
    <w:multiLevelType w:val="hybridMultilevel"/>
    <w:tmpl w:val="49604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D746B"/>
    <w:multiLevelType w:val="hybridMultilevel"/>
    <w:tmpl w:val="EE283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B0ED4"/>
    <w:multiLevelType w:val="hybridMultilevel"/>
    <w:tmpl w:val="88861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C441E"/>
    <w:multiLevelType w:val="hybridMultilevel"/>
    <w:tmpl w:val="F7BC707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146972"/>
    <w:multiLevelType w:val="hybridMultilevel"/>
    <w:tmpl w:val="2ED2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A7666"/>
    <w:multiLevelType w:val="hybridMultilevel"/>
    <w:tmpl w:val="E4F07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C81432"/>
    <w:multiLevelType w:val="hybridMultilevel"/>
    <w:tmpl w:val="054A4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A2624C"/>
    <w:multiLevelType w:val="hybridMultilevel"/>
    <w:tmpl w:val="9DFA02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D40183"/>
    <w:multiLevelType w:val="hybridMultilevel"/>
    <w:tmpl w:val="7250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763E"/>
    <w:multiLevelType w:val="hybridMultilevel"/>
    <w:tmpl w:val="DF92894C"/>
    <w:lvl w:ilvl="0" w:tplc="2DA445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1"/>
  </w:num>
  <w:num w:numId="5">
    <w:abstractNumId w:val="25"/>
  </w:num>
  <w:num w:numId="6">
    <w:abstractNumId w:val="16"/>
  </w:num>
  <w:num w:numId="7">
    <w:abstractNumId w:val="22"/>
  </w:num>
  <w:num w:numId="8">
    <w:abstractNumId w:val="23"/>
  </w:num>
  <w:num w:numId="9">
    <w:abstractNumId w:val="18"/>
  </w:num>
  <w:num w:numId="10">
    <w:abstractNumId w:val="2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21"/>
  </w:num>
  <w:num w:numId="18">
    <w:abstractNumId w:val="6"/>
  </w:num>
  <w:num w:numId="19">
    <w:abstractNumId w:val="14"/>
  </w:num>
  <w:num w:numId="20">
    <w:abstractNumId w:val="12"/>
  </w:num>
  <w:num w:numId="21">
    <w:abstractNumId w:val="17"/>
  </w:num>
  <w:num w:numId="22">
    <w:abstractNumId w:val="10"/>
  </w:num>
  <w:num w:numId="23">
    <w:abstractNumId w:val="15"/>
  </w:num>
  <w:num w:numId="24">
    <w:abstractNumId w:val="7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DF"/>
    <w:rsid w:val="000111A0"/>
    <w:rsid w:val="0001249B"/>
    <w:rsid w:val="00013872"/>
    <w:rsid w:val="00014CCF"/>
    <w:rsid w:val="00015037"/>
    <w:rsid w:val="000259AD"/>
    <w:rsid w:val="00025BDF"/>
    <w:rsid w:val="00027C5E"/>
    <w:rsid w:val="000335E0"/>
    <w:rsid w:val="000430F9"/>
    <w:rsid w:val="00043D7C"/>
    <w:rsid w:val="00062C01"/>
    <w:rsid w:val="0006360E"/>
    <w:rsid w:val="00065398"/>
    <w:rsid w:val="00065CD0"/>
    <w:rsid w:val="00076A3C"/>
    <w:rsid w:val="00077F36"/>
    <w:rsid w:val="00086135"/>
    <w:rsid w:val="000864DA"/>
    <w:rsid w:val="00091603"/>
    <w:rsid w:val="000A03E4"/>
    <w:rsid w:val="000A15C1"/>
    <w:rsid w:val="000A33D6"/>
    <w:rsid w:val="000B1E48"/>
    <w:rsid w:val="000B6046"/>
    <w:rsid w:val="000C6CBD"/>
    <w:rsid w:val="000D0B65"/>
    <w:rsid w:val="000D59EA"/>
    <w:rsid w:val="000D5F02"/>
    <w:rsid w:val="000D6E61"/>
    <w:rsid w:val="000E321D"/>
    <w:rsid w:val="000E48A3"/>
    <w:rsid w:val="000F1431"/>
    <w:rsid w:val="000F2842"/>
    <w:rsid w:val="000F6680"/>
    <w:rsid w:val="00104751"/>
    <w:rsid w:val="001047A0"/>
    <w:rsid w:val="00113F05"/>
    <w:rsid w:val="001155D4"/>
    <w:rsid w:val="001218A9"/>
    <w:rsid w:val="001237A5"/>
    <w:rsid w:val="00127198"/>
    <w:rsid w:val="00130363"/>
    <w:rsid w:val="0013560C"/>
    <w:rsid w:val="00137410"/>
    <w:rsid w:val="00144310"/>
    <w:rsid w:val="001478D3"/>
    <w:rsid w:val="00153485"/>
    <w:rsid w:val="001618D2"/>
    <w:rsid w:val="00161DBB"/>
    <w:rsid w:val="00172B4D"/>
    <w:rsid w:val="00177A98"/>
    <w:rsid w:val="00183C27"/>
    <w:rsid w:val="00191720"/>
    <w:rsid w:val="00197245"/>
    <w:rsid w:val="001A07B4"/>
    <w:rsid w:val="001A1386"/>
    <w:rsid w:val="001B1E3E"/>
    <w:rsid w:val="001C5A9B"/>
    <w:rsid w:val="001C64B8"/>
    <w:rsid w:val="001D101B"/>
    <w:rsid w:val="0020234B"/>
    <w:rsid w:val="00203851"/>
    <w:rsid w:val="00204577"/>
    <w:rsid w:val="00214C8E"/>
    <w:rsid w:val="00214D24"/>
    <w:rsid w:val="0021588A"/>
    <w:rsid w:val="00221511"/>
    <w:rsid w:val="00224639"/>
    <w:rsid w:val="0022795A"/>
    <w:rsid w:val="00236097"/>
    <w:rsid w:val="00246B55"/>
    <w:rsid w:val="00252728"/>
    <w:rsid w:val="00252EC9"/>
    <w:rsid w:val="002553F8"/>
    <w:rsid w:val="00263C71"/>
    <w:rsid w:val="00264814"/>
    <w:rsid w:val="002667E4"/>
    <w:rsid w:val="00267D30"/>
    <w:rsid w:val="00272027"/>
    <w:rsid w:val="00272636"/>
    <w:rsid w:val="00283BAB"/>
    <w:rsid w:val="002933DB"/>
    <w:rsid w:val="00296653"/>
    <w:rsid w:val="002A2516"/>
    <w:rsid w:val="002A5DF7"/>
    <w:rsid w:val="002A7A18"/>
    <w:rsid w:val="002B5B9F"/>
    <w:rsid w:val="002B7AF6"/>
    <w:rsid w:val="002C03ED"/>
    <w:rsid w:val="002C29A4"/>
    <w:rsid w:val="002C7FC4"/>
    <w:rsid w:val="002D6DBF"/>
    <w:rsid w:val="002E2C2D"/>
    <w:rsid w:val="002E2C73"/>
    <w:rsid w:val="002E4E9B"/>
    <w:rsid w:val="002F09C0"/>
    <w:rsid w:val="002F230E"/>
    <w:rsid w:val="002F63D0"/>
    <w:rsid w:val="002F7EE6"/>
    <w:rsid w:val="0031434C"/>
    <w:rsid w:val="00326925"/>
    <w:rsid w:val="00334D76"/>
    <w:rsid w:val="00334F85"/>
    <w:rsid w:val="00352820"/>
    <w:rsid w:val="00352B26"/>
    <w:rsid w:val="00355EDE"/>
    <w:rsid w:val="00355F18"/>
    <w:rsid w:val="0035710A"/>
    <w:rsid w:val="00357EBE"/>
    <w:rsid w:val="00360E06"/>
    <w:rsid w:val="00364117"/>
    <w:rsid w:val="00367216"/>
    <w:rsid w:val="00367299"/>
    <w:rsid w:val="00381B5A"/>
    <w:rsid w:val="00387D1B"/>
    <w:rsid w:val="00392C5A"/>
    <w:rsid w:val="00394F85"/>
    <w:rsid w:val="00396500"/>
    <w:rsid w:val="003A4B9B"/>
    <w:rsid w:val="003A4BF0"/>
    <w:rsid w:val="003A799E"/>
    <w:rsid w:val="003B1EFC"/>
    <w:rsid w:val="003C4248"/>
    <w:rsid w:val="003C4544"/>
    <w:rsid w:val="003D1912"/>
    <w:rsid w:val="003D2DFE"/>
    <w:rsid w:val="003D715A"/>
    <w:rsid w:val="003E035B"/>
    <w:rsid w:val="003F0F58"/>
    <w:rsid w:val="00403EB4"/>
    <w:rsid w:val="00405593"/>
    <w:rsid w:val="004076AC"/>
    <w:rsid w:val="004101F1"/>
    <w:rsid w:val="00410446"/>
    <w:rsid w:val="00411B1D"/>
    <w:rsid w:val="00415BDB"/>
    <w:rsid w:val="004172C0"/>
    <w:rsid w:val="0041762F"/>
    <w:rsid w:val="004270A5"/>
    <w:rsid w:val="00434B98"/>
    <w:rsid w:val="00437944"/>
    <w:rsid w:val="00455D6A"/>
    <w:rsid w:val="00456DCB"/>
    <w:rsid w:val="00457101"/>
    <w:rsid w:val="004571DE"/>
    <w:rsid w:val="004632A6"/>
    <w:rsid w:val="00465359"/>
    <w:rsid w:val="00476D3D"/>
    <w:rsid w:val="00480DB8"/>
    <w:rsid w:val="00487B5D"/>
    <w:rsid w:val="004A00D9"/>
    <w:rsid w:val="004A2491"/>
    <w:rsid w:val="004A2E1B"/>
    <w:rsid w:val="004B0087"/>
    <w:rsid w:val="004B3C88"/>
    <w:rsid w:val="004C3CC0"/>
    <w:rsid w:val="004D170F"/>
    <w:rsid w:val="004D2828"/>
    <w:rsid w:val="004E3C4B"/>
    <w:rsid w:val="004F0667"/>
    <w:rsid w:val="004F14FD"/>
    <w:rsid w:val="004F2CBC"/>
    <w:rsid w:val="004F32F1"/>
    <w:rsid w:val="00500DC6"/>
    <w:rsid w:val="00512DBA"/>
    <w:rsid w:val="005144A8"/>
    <w:rsid w:val="00515370"/>
    <w:rsid w:val="0052278C"/>
    <w:rsid w:val="00522E34"/>
    <w:rsid w:val="00524ABD"/>
    <w:rsid w:val="00532733"/>
    <w:rsid w:val="0054118C"/>
    <w:rsid w:val="00541B46"/>
    <w:rsid w:val="00543099"/>
    <w:rsid w:val="00544B09"/>
    <w:rsid w:val="00544D6E"/>
    <w:rsid w:val="005451E5"/>
    <w:rsid w:val="00570583"/>
    <w:rsid w:val="00576FE5"/>
    <w:rsid w:val="005821BA"/>
    <w:rsid w:val="00582660"/>
    <w:rsid w:val="00584BBA"/>
    <w:rsid w:val="00587096"/>
    <w:rsid w:val="00591888"/>
    <w:rsid w:val="0059315E"/>
    <w:rsid w:val="00593715"/>
    <w:rsid w:val="00595569"/>
    <w:rsid w:val="005A3064"/>
    <w:rsid w:val="005A57F9"/>
    <w:rsid w:val="005A6D4E"/>
    <w:rsid w:val="005B0ADE"/>
    <w:rsid w:val="005B0CFC"/>
    <w:rsid w:val="005B1F9F"/>
    <w:rsid w:val="005C357E"/>
    <w:rsid w:val="005C5B7B"/>
    <w:rsid w:val="005D2646"/>
    <w:rsid w:val="005D3DD6"/>
    <w:rsid w:val="005E3594"/>
    <w:rsid w:val="005E36C1"/>
    <w:rsid w:val="005F4847"/>
    <w:rsid w:val="005F48F4"/>
    <w:rsid w:val="00601F79"/>
    <w:rsid w:val="006124AC"/>
    <w:rsid w:val="00617E73"/>
    <w:rsid w:val="00621787"/>
    <w:rsid w:val="00627E64"/>
    <w:rsid w:val="00630CEA"/>
    <w:rsid w:val="00631714"/>
    <w:rsid w:val="00635A1E"/>
    <w:rsid w:val="00636789"/>
    <w:rsid w:val="00636AC6"/>
    <w:rsid w:val="00637ACC"/>
    <w:rsid w:val="0064041F"/>
    <w:rsid w:val="00650E2D"/>
    <w:rsid w:val="00665823"/>
    <w:rsid w:val="0067060A"/>
    <w:rsid w:val="00672D13"/>
    <w:rsid w:val="00674D64"/>
    <w:rsid w:val="00677C7F"/>
    <w:rsid w:val="00682EA4"/>
    <w:rsid w:val="00684130"/>
    <w:rsid w:val="00697727"/>
    <w:rsid w:val="006A5455"/>
    <w:rsid w:val="006A5E59"/>
    <w:rsid w:val="006B14C5"/>
    <w:rsid w:val="006D6B96"/>
    <w:rsid w:val="006E1683"/>
    <w:rsid w:val="006F59D2"/>
    <w:rsid w:val="007006F2"/>
    <w:rsid w:val="00700D2C"/>
    <w:rsid w:val="00703427"/>
    <w:rsid w:val="0070536D"/>
    <w:rsid w:val="00711F0B"/>
    <w:rsid w:val="00714939"/>
    <w:rsid w:val="00715E17"/>
    <w:rsid w:val="00721197"/>
    <w:rsid w:val="00721588"/>
    <w:rsid w:val="007334C2"/>
    <w:rsid w:val="007371CE"/>
    <w:rsid w:val="00741085"/>
    <w:rsid w:val="007411DC"/>
    <w:rsid w:val="00754717"/>
    <w:rsid w:val="00754C5B"/>
    <w:rsid w:val="00754FA1"/>
    <w:rsid w:val="00755664"/>
    <w:rsid w:val="00764FCA"/>
    <w:rsid w:val="00771C98"/>
    <w:rsid w:val="0078397B"/>
    <w:rsid w:val="007852DD"/>
    <w:rsid w:val="00787936"/>
    <w:rsid w:val="00791AF0"/>
    <w:rsid w:val="007930D1"/>
    <w:rsid w:val="007A1412"/>
    <w:rsid w:val="007A6049"/>
    <w:rsid w:val="007B1687"/>
    <w:rsid w:val="007B4FA7"/>
    <w:rsid w:val="007C30BF"/>
    <w:rsid w:val="007D0486"/>
    <w:rsid w:val="007D2319"/>
    <w:rsid w:val="007D309D"/>
    <w:rsid w:val="007D4CB5"/>
    <w:rsid w:val="007D7738"/>
    <w:rsid w:val="00803E04"/>
    <w:rsid w:val="00822067"/>
    <w:rsid w:val="0082380C"/>
    <w:rsid w:val="00823A4B"/>
    <w:rsid w:val="008305CF"/>
    <w:rsid w:val="008336C4"/>
    <w:rsid w:val="00840252"/>
    <w:rsid w:val="00847832"/>
    <w:rsid w:val="00863928"/>
    <w:rsid w:val="008672C7"/>
    <w:rsid w:val="00867663"/>
    <w:rsid w:val="00871E17"/>
    <w:rsid w:val="00883C4E"/>
    <w:rsid w:val="0088636E"/>
    <w:rsid w:val="00886648"/>
    <w:rsid w:val="008A6AF3"/>
    <w:rsid w:val="008A73E5"/>
    <w:rsid w:val="008C11AF"/>
    <w:rsid w:val="008C13B7"/>
    <w:rsid w:val="008C6194"/>
    <w:rsid w:val="008D4081"/>
    <w:rsid w:val="008D6F89"/>
    <w:rsid w:val="008E036C"/>
    <w:rsid w:val="008E0F82"/>
    <w:rsid w:val="008E2581"/>
    <w:rsid w:val="008E68B7"/>
    <w:rsid w:val="008E7BB7"/>
    <w:rsid w:val="008F2A6A"/>
    <w:rsid w:val="00905A16"/>
    <w:rsid w:val="00905E2C"/>
    <w:rsid w:val="009062EA"/>
    <w:rsid w:val="009117CB"/>
    <w:rsid w:val="00916E92"/>
    <w:rsid w:val="0092032E"/>
    <w:rsid w:val="00921CAD"/>
    <w:rsid w:val="0092285E"/>
    <w:rsid w:val="00926839"/>
    <w:rsid w:val="00926D2E"/>
    <w:rsid w:val="00927AA3"/>
    <w:rsid w:val="00930F57"/>
    <w:rsid w:val="00937953"/>
    <w:rsid w:val="0094073F"/>
    <w:rsid w:val="00941325"/>
    <w:rsid w:val="00955DDB"/>
    <w:rsid w:val="0095685F"/>
    <w:rsid w:val="0095708B"/>
    <w:rsid w:val="00957C3C"/>
    <w:rsid w:val="009601FB"/>
    <w:rsid w:val="009620DB"/>
    <w:rsid w:val="009625B8"/>
    <w:rsid w:val="0096548C"/>
    <w:rsid w:val="00966269"/>
    <w:rsid w:val="0096687C"/>
    <w:rsid w:val="00972A87"/>
    <w:rsid w:val="009738F8"/>
    <w:rsid w:val="009772F4"/>
    <w:rsid w:val="00977362"/>
    <w:rsid w:val="00985061"/>
    <w:rsid w:val="0099220D"/>
    <w:rsid w:val="00992E0D"/>
    <w:rsid w:val="00994072"/>
    <w:rsid w:val="009A435D"/>
    <w:rsid w:val="009B28F4"/>
    <w:rsid w:val="009B63AD"/>
    <w:rsid w:val="009B6E2C"/>
    <w:rsid w:val="009C2ECD"/>
    <w:rsid w:val="009C3C37"/>
    <w:rsid w:val="009C67DC"/>
    <w:rsid w:val="009C6A0C"/>
    <w:rsid w:val="009C782F"/>
    <w:rsid w:val="009D1619"/>
    <w:rsid w:val="009D26BA"/>
    <w:rsid w:val="009F1F31"/>
    <w:rsid w:val="009F4C7B"/>
    <w:rsid w:val="009F56DF"/>
    <w:rsid w:val="009F5782"/>
    <w:rsid w:val="009F7459"/>
    <w:rsid w:val="00A00AA5"/>
    <w:rsid w:val="00A04035"/>
    <w:rsid w:val="00A0491E"/>
    <w:rsid w:val="00A05AB8"/>
    <w:rsid w:val="00A07F0F"/>
    <w:rsid w:val="00A11FC8"/>
    <w:rsid w:val="00A1767B"/>
    <w:rsid w:val="00A2287F"/>
    <w:rsid w:val="00A24A45"/>
    <w:rsid w:val="00A26427"/>
    <w:rsid w:val="00A4215B"/>
    <w:rsid w:val="00A440A7"/>
    <w:rsid w:val="00A5417D"/>
    <w:rsid w:val="00A545F2"/>
    <w:rsid w:val="00A556D2"/>
    <w:rsid w:val="00A80368"/>
    <w:rsid w:val="00A8087C"/>
    <w:rsid w:val="00A812D4"/>
    <w:rsid w:val="00A86646"/>
    <w:rsid w:val="00A8766E"/>
    <w:rsid w:val="00AA2CE1"/>
    <w:rsid w:val="00AB5DAF"/>
    <w:rsid w:val="00AB7A62"/>
    <w:rsid w:val="00AD4822"/>
    <w:rsid w:val="00AD4DE6"/>
    <w:rsid w:val="00AD78F8"/>
    <w:rsid w:val="00AE0093"/>
    <w:rsid w:val="00AE6CFE"/>
    <w:rsid w:val="00AE7F1D"/>
    <w:rsid w:val="00AF14FA"/>
    <w:rsid w:val="00B014BF"/>
    <w:rsid w:val="00B04F4E"/>
    <w:rsid w:val="00B0547E"/>
    <w:rsid w:val="00B20139"/>
    <w:rsid w:val="00B20A68"/>
    <w:rsid w:val="00B20EF5"/>
    <w:rsid w:val="00B217E5"/>
    <w:rsid w:val="00B2469A"/>
    <w:rsid w:val="00B461E6"/>
    <w:rsid w:val="00B515D0"/>
    <w:rsid w:val="00B5495D"/>
    <w:rsid w:val="00B617EE"/>
    <w:rsid w:val="00B619ED"/>
    <w:rsid w:val="00B63009"/>
    <w:rsid w:val="00B64C58"/>
    <w:rsid w:val="00B66F9F"/>
    <w:rsid w:val="00B67992"/>
    <w:rsid w:val="00B71801"/>
    <w:rsid w:val="00B72D7C"/>
    <w:rsid w:val="00B751A6"/>
    <w:rsid w:val="00B7718A"/>
    <w:rsid w:val="00B806B6"/>
    <w:rsid w:val="00B80806"/>
    <w:rsid w:val="00B82464"/>
    <w:rsid w:val="00B85373"/>
    <w:rsid w:val="00B8540B"/>
    <w:rsid w:val="00B85427"/>
    <w:rsid w:val="00B85C19"/>
    <w:rsid w:val="00BA00E3"/>
    <w:rsid w:val="00BA0508"/>
    <w:rsid w:val="00BA139A"/>
    <w:rsid w:val="00BA6677"/>
    <w:rsid w:val="00BB2466"/>
    <w:rsid w:val="00BB29A2"/>
    <w:rsid w:val="00BB69F5"/>
    <w:rsid w:val="00BC5529"/>
    <w:rsid w:val="00BC6908"/>
    <w:rsid w:val="00BD3371"/>
    <w:rsid w:val="00BD56B4"/>
    <w:rsid w:val="00BD6B84"/>
    <w:rsid w:val="00BF0537"/>
    <w:rsid w:val="00BF373F"/>
    <w:rsid w:val="00BF3DFB"/>
    <w:rsid w:val="00BF6388"/>
    <w:rsid w:val="00C01ABC"/>
    <w:rsid w:val="00C05AFE"/>
    <w:rsid w:val="00C0704A"/>
    <w:rsid w:val="00C075E2"/>
    <w:rsid w:val="00C27AF8"/>
    <w:rsid w:val="00C35A2B"/>
    <w:rsid w:val="00C41051"/>
    <w:rsid w:val="00C42839"/>
    <w:rsid w:val="00C435E3"/>
    <w:rsid w:val="00C44E75"/>
    <w:rsid w:val="00C52A20"/>
    <w:rsid w:val="00C53C8E"/>
    <w:rsid w:val="00C65ED7"/>
    <w:rsid w:val="00C7178D"/>
    <w:rsid w:val="00C75837"/>
    <w:rsid w:val="00C7707B"/>
    <w:rsid w:val="00C7784E"/>
    <w:rsid w:val="00C802F0"/>
    <w:rsid w:val="00C805C8"/>
    <w:rsid w:val="00C818B9"/>
    <w:rsid w:val="00C82772"/>
    <w:rsid w:val="00C919CC"/>
    <w:rsid w:val="00C923CB"/>
    <w:rsid w:val="00C927E2"/>
    <w:rsid w:val="00C95358"/>
    <w:rsid w:val="00C953D2"/>
    <w:rsid w:val="00CA0AFD"/>
    <w:rsid w:val="00CA1324"/>
    <w:rsid w:val="00CA4AB4"/>
    <w:rsid w:val="00CA6362"/>
    <w:rsid w:val="00CB0BDA"/>
    <w:rsid w:val="00CB3104"/>
    <w:rsid w:val="00CB5450"/>
    <w:rsid w:val="00CB7C8B"/>
    <w:rsid w:val="00CC3957"/>
    <w:rsid w:val="00CD2DDE"/>
    <w:rsid w:val="00CD35FD"/>
    <w:rsid w:val="00CE1C0D"/>
    <w:rsid w:val="00CE364B"/>
    <w:rsid w:val="00CE4482"/>
    <w:rsid w:val="00CE6452"/>
    <w:rsid w:val="00CE68C8"/>
    <w:rsid w:val="00CF0848"/>
    <w:rsid w:val="00CF3765"/>
    <w:rsid w:val="00CF5AEB"/>
    <w:rsid w:val="00CF70F1"/>
    <w:rsid w:val="00CF7812"/>
    <w:rsid w:val="00D0264D"/>
    <w:rsid w:val="00D10E23"/>
    <w:rsid w:val="00D21FFC"/>
    <w:rsid w:val="00D235A2"/>
    <w:rsid w:val="00D25DD8"/>
    <w:rsid w:val="00D26773"/>
    <w:rsid w:val="00D27480"/>
    <w:rsid w:val="00D35E88"/>
    <w:rsid w:val="00D5500D"/>
    <w:rsid w:val="00D55464"/>
    <w:rsid w:val="00D71DD3"/>
    <w:rsid w:val="00D763D1"/>
    <w:rsid w:val="00D83603"/>
    <w:rsid w:val="00D86B6A"/>
    <w:rsid w:val="00D87691"/>
    <w:rsid w:val="00D93810"/>
    <w:rsid w:val="00D95CFE"/>
    <w:rsid w:val="00D96050"/>
    <w:rsid w:val="00D97E30"/>
    <w:rsid w:val="00DA496B"/>
    <w:rsid w:val="00DA5FA1"/>
    <w:rsid w:val="00DA629B"/>
    <w:rsid w:val="00DA793D"/>
    <w:rsid w:val="00DB190C"/>
    <w:rsid w:val="00DB4CFD"/>
    <w:rsid w:val="00DB55A2"/>
    <w:rsid w:val="00DC0365"/>
    <w:rsid w:val="00DC30E8"/>
    <w:rsid w:val="00DC567D"/>
    <w:rsid w:val="00DC5F04"/>
    <w:rsid w:val="00DC6A24"/>
    <w:rsid w:val="00DD5695"/>
    <w:rsid w:val="00DD6492"/>
    <w:rsid w:val="00DE2789"/>
    <w:rsid w:val="00DE3EC4"/>
    <w:rsid w:val="00DE4A7D"/>
    <w:rsid w:val="00DE60CB"/>
    <w:rsid w:val="00DE6E22"/>
    <w:rsid w:val="00DF2C16"/>
    <w:rsid w:val="00DF57B9"/>
    <w:rsid w:val="00E05807"/>
    <w:rsid w:val="00E30B2F"/>
    <w:rsid w:val="00E35B1F"/>
    <w:rsid w:val="00E41565"/>
    <w:rsid w:val="00E423E5"/>
    <w:rsid w:val="00E42544"/>
    <w:rsid w:val="00E50063"/>
    <w:rsid w:val="00E5231C"/>
    <w:rsid w:val="00E56B6C"/>
    <w:rsid w:val="00E61A66"/>
    <w:rsid w:val="00E67189"/>
    <w:rsid w:val="00E722C7"/>
    <w:rsid w:val="00E742A3"/>
    <w:rsid w:val="00E80A5C"/>
    <w:rsid w:val="00E8397C"/>
    <w:rsid w:val="00E83BD4"/>
    <w:rsid w:val="00EA1C5A"/>
    <w:rsid w:val="00EA598A"/>
    <w:rsid w:val="00EC0AC1"/>
    <w:rsid w:val="00EC34FD"/>
    <w:rsid w:val="00ED4A5E"/>
    <w:rsid w:val="00ED4B74"/>
    <w:rsid w:val="00ED5FB2"/>
    <w:rsid w:val="00EE3D05"/>
    <w:rsid w:val="00EE462C"/>
    <w:rsid w:val="00EE6B34"/>
    <w:rsid w:val="00EF782A"/>
    <w:rsid w:val="00F161B6"/>
    <w:rsid w:val="00F22A5B"/>
    <w:rsid w:val="00F241AC"/>
    <w:rsid w:val="00F25DE4"/>
    <w:rsid w:val="00F356CB"/>
    <w:rsid w:val="00F35CED"/>
    <w:rsid w:val="00F410E2"/>
    <w:rsid w:val="00F46DBC"/>
    <w:rsid w:val="00F47ABE"/>
    <w:rsid w:val="00F5076D"/>
    <w:rsid w:val="00F540F3"/>
    <w:rsid w:val="00F55B8C"/>
    <w:rsid w:val="00F60D4F"/>
    <w:rsid w:val="00F62C65"/>
    <w:rsid w:val="00F707F4"/>
    <w:rsid w:val="00F74EA8"/>
    <w:rsid w:val="00F80F16"/>
    <w:rsid w:val="00F817EC"/>
    <w:rsid w:val="00F81C58"/>
    <w:rsid w:val="00F96FDC"/>
    <w:rsid w:val="00F97CE8"/>
    <w:rsid w:val="00FA16C2"/>
    <w:rsid w:val="00FA607E"/>
    <w:rsid w:val="00FA66B6"/>
    <w:rsid w:val="00FB0B05"/>
    <w:rsid w:val="00FB1B27"/>
    <w:rsid w:val="00FB4E84"/>
    <w:rsid w:val="00FB74D3"/>
    <w:rsid w:val="00FC0074"/>
    <w:rsid w:val="00FD0670"/>
    <w:rsid w:val="00FE13A8"/>
    <w:rsid w:val="00FE4028"/>
    <w:rsid w:val="00FE4FA6"/>
    <w:rsid w:val="00FE5529"/>
    <w:rsid w:val="00FF0E9C"/>
    <w:rsid w:val="00FF145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9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231C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70F"/>
  </w:style>
  <w:style w:type="paragraph" w:styleId="Fuzeile">
    <w:name w:val="footer"/>
    <w:basedOn w:val="Standard"/>
    <w:link w:val="FuzeileZchn"/>
    <w:uiPriority w:val="99"/>
    <w:unhideWhenUsed/>
    <w:rsid w:val="004D1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70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70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23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92285E"/>
    <w:rPr>
      <w:color w:val="808080"/>
    </w:rPr>
  </w:style>
  <w:style w:type="table" w:styleId="Tabellenraster">
    <w:name w:val="Table Grid"/>
    <w:basedOn w:val="NormaleTabelle"/>
    <w:uiPriority w:val="59"/>
    <w:rsid w:val="00CD2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5">
    <w:name w:val="Medium Shading 2 Accent 5"/>
    <w:basedOn w:val="NormaleTabelle"/>
    <w:uiPriority w:val="64"/>
    <w:rsid w:val="00CD2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879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5">
    <w:name w:val="Colorful Grid Accent 5"/>
    <w:basedOn w:val="NormaleTabelle"/>
    <w:uiPriority w:val="73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Liste-Akzent6">
    <w:name w:val="Colorful List Accent 6"/>
    <w:basedOn w:val="NormaleTabelle"/>
    <w:uiPriority w:val="72"/>
    <w:rsid w:val="00DE6E2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HelleListe-Akzent5">
    <w:name w:val="Light List Accent 5"/>
    <w:basedOn w:val="NormaleTabelle"/>
    <w:uiPriority w:val="61"/>
    <w:rsid w:val="00DE6E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703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2F09C0"/>
    <w:pPr>
      <w:spacing w:after="0" w:line="240" w:lineRule="auto"/>
    </w:pPr>
  </w:style>
  <w:style w:type="table" w:styleId="HelleSchattierung-Akzent1">
    <w:name w:val="Light Shading Accent 1"/>
    <w:basedOn w:val="NormaleTabelle"/>
    <w:uiPriority w:val="60"/>
    <w:rsid w:val="00360E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D5500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1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B7510EADD490BB908892372EF91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D9F50B-7D33-420F-A1BD-F898A0C104F0}"/>
      </w:docPartPr>
      <w:docPartBody>
        <w:p w:rsidR="00F471B2" w:rsidRDefault="00F471B2" w:rsidP="00F471B2">
          <w:pPr>
            <w:pStyle w:val="2C8B7510EADD490BB908892372EF918E"/>
          </w:pPr>
          <w:r>
            <w:rPr>
              <w:b/>
              <w:bCs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B2"/>
    <w:rsid w:val="00020578"/>
    <w:rsid w:val="00131D5B"/>
    <w:rsid w:val="00234135"/>
    <w:rsid w:val="003C241F"/>
    <w:rsid w:val="00473C10"/>
    <w:rsid w:val="00583629"/>
    <w:rsid w:val="006B2BC0"/>
    <w:rsid w:val="00764BBC"/>
    <w:rsid w:val="00846A4E"/>
    <w:rsid w:val="008C1A57"/>
    <w:rsid w:val="00B71AB3"/>
    <w:rsid w:val="00CB79EA"/>
    <w:rsid w:val="00EF1551"/>
    <w:rsid w:val="00F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D629CA6EAA452BAEEA110B700AB2D2">
    <w:name w:val="5DD629CA6EAA452BAEEA110B700AB2D2"/>
    <w:rsid w:val="00F471B2"/>
  </w:style>
  <w:style w:type="paragraph" w:customStyle="1" w:styleId="37744636F69941019AE2109EB7EDD89F">
    <w:name w:val="37744636F69941019AE2109EB7EDD89F"/>
    <w:rsid w:val="00F471B2"/>
  </w:style>
  <w:style w:type="paragraph" w:customStyle="1" w:styleId="4A31B423C6FA4F9AB36B653305EB0A9D">
    <w:name w:val="4A31B423C6FA4F9AB36B653305EB0A9D"/>
    <w:rsid w:val="00F471B2"/>
  </w:style>
  <w:style w:type="paragraph" w:customStyle="1" w:styleId="2C8B7510EADD490BB908892372EF918E">
    <w:name w:val="2C8B7510EADD490BB908892372EF918E"/>
    <w:rsid w:val="00F471B2"/>
  </w:style>
  <w:style w:type="paragraph" w:customStyle="1" w:styleId="A247F7785EE7456BA2D88E2CD3B32561">
    <w:name w:val="A247F7785EE7456BA2D88E2CD3B32561"/>
    <w:rsid w:val="00F471B2"/>
  </w:style>
  <w:style w:type="character" w:styleId="Platzhaltertext">
    <w:name w:val="Placeholder Text"/>
    <w:basedOn w:val="Absatz-Standardschriftart"/>
    <w:uiPriority w:val="99"/>
    <w:semiHidden/>
    <w:rsid w:val="00F471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Datenbanksysteme (WS12/13), Aufgabenblatt 2</vt:lpstr>
    </vt:vector>
  </TitlesOfParts>
  <Company>asd!Unerwartetes Ende des Ausdrucks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Datenbanksysteme (WS12/13), Aufgabenblatt 2</dc:title>
  <dc:creator>marcus</dc:creator>
  <cp:lastModifiedBy>Marcus</cp:lastModifiedBy>
  <cp:revision>3</cp:revision>
  <cp:lastPrinted>2013-01-18T13:37:00Z</cp:lastPrinted>
  <dcterms:created xsi:type="dcterms:W3CDTF">2013-01-18T13:37:00Z</dcterms:created>
  <dcterms:modified xsi:type="dcterms:W3CDTF">2013-01-18T13:37:00Z</dcterms:modified>
</cp:coreProperties>
</file>